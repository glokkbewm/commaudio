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AC" w:rsidRDefault="00314A11">
      <w:pPr>
        <w:pStyle w:val="Title"/>
      </w:pPr>
      <w:r>
        <w:t>Comm audio pseudocode</w:t>
      </w:r>
    </w:p>
    <w:p w:rsidR="000E63AC" w:rsidRDefault="00937B4B">
      <w:pPr>
        <w:pStyle w:val="Heading1"/>
      </w:pPr>
      <w:r>
        <w:t>S</w:t>
      </w:r>
      <w:r w:rsidR="00314A11">
        <w:t>erver</w:t>
      </w:r>
    </w:p>
    <w:p w:rsidR="00314A11" w:rsidRDefault="00314A11" w:rsidP="00937B4B">
      <w:pPr>
        <w:pStyle w:val="Heading2"/>
      </w:pPr>
      <w:r>
        <w:t>Initalize GUI</w:t>
      </w:r>
    </w:p>
    <w:p w:rsidR="00B73A9D" w:rsidRDefault="00937B4B" w:rsidP="00937B4B">
      <w:pPr>
        <w:pStyle w:val="NoSpacing"/>
      </w:pPr>
      <w:r>
        <w:t xml:space="preserve">Set up </w:t>
      </w:r>
      <w:proofErr w:type="spellStart"/>
      <w:r w:rsidR="00B73A9D">
        <w:t>Qt</w:t>
      </w:r>
      <w:proofErr w:type="spellEnd"/>
      <w:r w:rsidR="00B73A9D">
        <w:t xml:space="preserve"> </w:t>
      </w:r>
      <w:r>
        <w:t xml:space="preserve">GUI </w:t>
      </w:r>
      <w:r w:rsidR="00B73A9D">
        <w:t>Widgets style</w:t>
      </w:r>
    </w:p>
    <w:p w:rsidR="00B73A9D" w:rsidRDefault="00B73A9D" w:rsidP="00937B4B">
      <w:pPr>
        <w:pStyle w:val="NoSpacing"/>
      </w:pPr>
      <w:r>
        <w:t xml:space="preserve">Connect </w:t>
      </w:r>
      <w:proofErr w:type="spellStart"/>
      <w:r>
        <w:t>Qt</w:t>
      </w:r>
      <w:proofErr w:type="spellEnd"/>
      <w:r>
        <w:t xml:space="preserve"> slots and signals</w:t>
      </w:r>
    </w:p>
    <w:p w:rsidR="00143F0C" w:rsidRPr="00B73A9D" w:rsidRDefault="00B73A9D" w:rsidP="00937B4B">
      <w:pPr>
        <w:pStyle w:val="NoSpacing"/>
        <w:rPr>
          <w:b/>
        </w:rPr>
      </w:pPr>
      <w:r>
        <w:t>Initialize global variables</w:t>
      </w:r>
      <w:r w:rsidR="00143F0C">
        <w:br/>
        <w:t xml:space="preserve">Go to </w:t>
      </w:r>
      <w:r>
        <w:rPr>
          <w:b/>
        </w:rPr>
        <w:t>Wait for User Input</w:t>
      </w:r>
      <w:bookmarkStart w:id="0" w:name="_GoBack"/>
      <w:bookmarkEnd w:id="0"/>
    </w:p>
    <w:p w:rsidR="00314A11" w:rsidRDefault="00B73A9D" w:rsidP="00937B4B">
      <w:pPr>
        <w:pStyle w:val="Heading2"/>
      </w:pPr>
      <w:r>
        <w:t>tcp Control connect</w:t>
      </w:r>
    </w:p>
    <w:p w:rsidR="00B73A9D" w:rsidRDefault="00B73A9D" w:rsidP="00B73A9D">
      <w:r>
        <w:t>Create socket</w:t>
      </w:r>
    </w:p>
    <w:p w:rsidR="00B73A9D" w:rsidRDefault="00B73A9D" w:rsidP="00B73A9D">
      <w:r>
        <w:t>Bind address to socket</w:t>
      </w:r>
    </w:p>
    <w:p w:rsidR="00B73A9D" w:rsidRDefault="00B73A9D" w:rsidP="00B73A9D">
      <w:r>
        <w:t>If connect succeeds</w:t>
      </w:r>
    </w:p>
    <w:p w:rsidR="00B73A9D" w:rsidRDefault="00B73A9D" w:rsidP="00B73A9D">
      <w:pPr>
        <w:rPr>
          <w:b/>
        </w:rPr>
      </w:pPr>
      <w:r>
        <w:tab/>
        <w:t xml:space="preserve">Go to </w:t>
      </w:r>
      <w:r>
        <w:rPr>
          <w:b/>
        </w:rPr>
        <w:t>UDP Connect</w:t>
      </w:r>
    </w:p>
    <w:p w:rsidR="00937B4B" w:rsidRDefault="006B2F0C" w:rsidP="00B73A9D">
      <w:pPr>
        <w:ind w:firstLine="720"/>
        <w:rPr>
          <w:b/>
        </w:rPr>
      </w:pPr>
      <w:r>
        <w:t xml:space="preserve">Go to </w:t>
      </w:r>
      <w:r>
        <w:rPr>
          <w:b/>
        </w:rPr>
        <w:t>Listen for Connections</w:t>
      </w:r>
    </w:p>
    <w:p w:rsidR="00271CD6" w:rsidRDefault="00271CD6" w:rsidP="00271CD6">
      <w:pPr>
        <w:pStyle w:val="Heading2"/>
      </w:pPr>
      <w:r>
        <w:t>UDP Connect</w:t>
      </w:r>
    </w:p>
    <w:p w:rsidR="00271CD6" w:rsidRDefault="00271CD6" w:rsidP="00271CD6">
      <w:r>
        <w:t>Create UDP Socket</w:t>
      </w:r>
    </w:p>
    <w:p w:rsidR="00271CD6" w:rsidRDefault="00271CD6" w:rsidP="00271CD6">
      <w:r>
        <w:t>Initialize address structure</w:t>
      </w:r>
    </w:p>
    <w:p w:rsidR="00271CD6" w:rsidRDefault="00271CD6" w:rsidP="00271CD6">
      <w:r>
        <w:t>Bind address to structure</w:t>
      </w:r>
    </w:p>
    <w:p w:rsidR="00271CD6" w:rsidRDefault="00271CD6" w:rsidP="00271CD6">
      <w:r>
        <w:t>Set multicast settings</w:t>
      </w:r>
    </w:p>
    <w:p w:rsidR="00271CD6" w:rsidRDefault="00271CD6" w:rsidP="00271CD6">
      <w:pPr>
        <w:rPr>
          <w:b/>
        </w:rPr>
      </w:pPr>
      <w:r>
        <w:t xml:space="preserve">Create </w:t>
      </w:r>
      <w:r>
        <w:rPr>
          <w:b/>
        </w:rPr>
        <w:t>UDP Send, UDP Receive</w:t>
      </w:r>
      <w:r>
        <w:rPr>
          <w:b/>
        </w:rPr>
        <w:t xml:space="preserve"> Threads</w:t>
      </w:r>
    </w:p>
    <w:p w:rsidR="00266A90" w:rsidRDefault="00266A90" w:rsidP="00266A90">
      <w:pPr>
        <w:pStyle w:val="Heading2"/>
      </w:pPr>
      <w:r>
        <w:t>UDp SEND THREAD</w:t>
      </w:r>
    </w:p>
    <w:p w:rsidR="00266A90" w:rsidRDefault="00266A90" w:rsidP="00266A90">
      <w:r>
        <w:t>Forever loop</w:t>
      </w:r>
    </w:p>
    <w:p w:rsidR="00266A90" w:rsidRDefault="00266A90" w:rsidP="00266A90">
      <w:pPr>
        <w:ind w:firstLine="720"/>
      </w:pPr>
      <w:r>
        <w:t>If in P2P voice session and recorded voice data</w:t>
      </w:r>
      <w:r>
        <w:br/>
      </w:r>
      <w:r>
        <w:tab/>
      </w:r>
      <w:r>
        <w:tab/>
        <w:t>Format voice data</w:t>
      </w:r>
    </w:p>
    <w:p w:rsidR="00266A90" w:rsidRDefault="00266A90" w:rsidP="00266A90">
      <w:r>
        <w:tab/>
      </w:r>
      <w:r>
        <w:tab/>
        <w:t>Write voice data to buffer</w:t>
      </w:r>
    </w:p>
    <w:p w:rsidR="00266A90" w:rsidRPr="00E62099" w:rsidRDefault="00266A90" w:rsidP="00266A90">
      <w:r>
        <w:tab/>
      </w:r>
      <w:r>
        <w:tab/>
        <w:t xml:space="preserve">Send buffer </w:t>
      </w:r>
    </w:p>
    <w:p w:rsidR="006B2F0C" w:rsidRDefault="006B2F0C" w:rsidP="006B2F0C">
      <w:pPr>
        <w:pStyle w:val="Heading2"/>
      </w:pPr>
      <w:r>
        <w:t xml:space="preserve">Listen for </w:t>
      </w:r>
      <w:r w:rsidR="003B6C0E">
        <w:t>c</w:t>
      </w:r>
      <w:r>
        <w:t>onnections</w:t>
      </w:r>
    </w:p>
    <w:p w:rsidR="00B73A9D" w:rsidRDefault="006B2F0C" w:rsidP="006B2F0C">
      <w:r>
        <w:t xml:space="preserve"> </w:t>
      </w:r>
      <w:r w:rsidR="00B73A9D">
        <w:t>Forever loop:</w:t>
      </w:r>
    </w:p>
    <w:p w:rsidR="00B73A9D" w:rsidRDefault="00B73A9D" w:rsidP="006B2F0C">
      <w:r>
        <w:tab/>
        <w:t>Listen for connections</w:t>
      </w:r>
    </w:p>
    <w:p w:rsidR="006B2F0C" w:rsidRDefault="006B2F0C" w:rsidP="00B73A9D">
      <w:pPr>
        <w:ind w:firstLine="720"/>
      </w:pPr>
      <w:r>
        <w:t>If connection</w:t>
      </w:r>
      <w:r w:rsidR="00B73A9D">
        <w:t xml:space="preserve"> accepted</w:t>
      </w:r>
    </w:p>
    <w:p w:rsidR="006B2F0C" w:rsidRPr="006B2F0C" w:rsidRDefault="006B2F0C" w:rsidP="00B73A9D">
      <w:pPr>
        <w:ind w:left="720" w:firstLine="720"/>
      </w:pPr>
      <w:r>
        <w:t xml:space="preserve">Go to </w:t>
      </w:r>
      <w:proofErr w:type="gramStart"/>
      <w:r w:rsidR="00B73A9D">
        <w:rPr>
          <w:b/>
        </w:rPr>
        <w:t>Update</w:t>
      </w:r>
      <w:proofErr w:type="gramEnd"/>
      <w:r w:rsidR="00B73A9D">
        <w:rPr>
          <w:b/>
        </w:rPr>
        <w:t xml:space="preserve"> list of clients</w:t>
      </w:r>
    </w:p>
    <w:p w:rsidR="00314A11" w:rsidRDefault="00314A11" w:rsidP="00937B4B">
      <w:pPr>
        <w:pStyle w:val="Heading2"/>
      </w:pPr>
      <w:r>
        <w:t>Update list of clients</w:t>
      </w:r>
    </w:p>
    <w:p w:rsidR="00CC39C3" w:rsidRDefault="00443FE3" w:rsidP="00937B4B">
      <w:r>
        <w:t xml:space="preserve">Add/remove </w:t>
      </w:r>
      <w:r w:rsidR="00314A11">
        <w:t xml:space="preserve">client </w:t>
      </w:r>
      <w:r w:rsidR="00E777C5">
        <w:t>name and IP</w:t>
      </w:r>
      <w:r w:rsidR="00314A11">
        <w:t xml:space="preserve"> to list</w:t>
      </w:r>
      <w:r w:rsidR="00E777C5">
        <w:t xml:space="preserve"> of connected clients</w:t>
      </w:r>
    </w:p>
    <w:p w:rsidR="00266A90" w:rsidRDefault="00266A90" w:rsidP="00937B4B">
      <w:r>
        <w:t>Send list to all clients</w:t>
      </w:r>
    </w:p>
    <w:p w:rsidR="00443FE3" w:rsidRDefault="00443FE3" w:rsidP="00937B4B">
      <w:r>
        <w:t>If new client</w:t>
      </w:r>
    </w:p>
    <w:p w:rsidR="00443FE3" w:rsidRDefault="00B73A9D" w:rsidP="00B73A9D">
      <w:pPr>
        <w:ind w:firstLine="720"/>
      </w:pPr>
      <w:r>
        <w:t xml:space="preserve">Go to </w:t>
      </w:r>
      <w:r w:rsidRPr="00B73A9D">
        <w:rPr>
          <w:b/>
        </w:rPr>
        <w:t>Client Service Thread</w:t>
      </w:r>
    </w:p>
    <w:p w:rsidR="00314A11" w:rsidRDefault="00B73A9D" w:rsidP="00937B4B">
      <w:pPr>
        <w:pStyle w:val="Heading2"/>
      </w:pPr>
      <w:r>
        <w:t>Client Service Thread</w:t>
      </w:r>
    </w:p>
    <w:p w:rsidR="006B2F0C" w:rsidRDefault="006B2F0C" w:rsidP="00937B4B">
      <w:r>
        <w:t xml:space="preserve">Create </w:t>
      </w:r>
      <w:r w:rsidR="00B73A9D">
        <w:t xml:space="preserve">thread to listen on TCP socket </w:t>
      </w:r>
    </w:p>
    <w:p w:rsidR="00443FE3" w:rsidRPr="00B73A9D" w:rsidRDefault="00314A11" w:rsidP="00937B4B">
      <w:pPr>
        <w:rPr>
          <w:b/>
        </w:rPr>
      </w:pPr>
      <w:r>
        <w:t xml:space="preserve">Go to </w:t>
      </w:r>
      <w:r w:rsidR="00B73A9D">
        <w:rPr>
          <w:b/>
        </w:rPr>
        <w:t xml:space="preserve">TCP </w:t>
      </w:r>
      <w:r w:rsidR="00266A90">
        <w:rPr>
          <w:b/>
        </w:rPr>
        <w:t xml:space="preserve">Service </w:t>
      </w:r>
      <w:r w:rsidR="00B73A9D">
        <w:rPr>
          <w:b/>
        </w:rPr>
        <w:t>Connect</w:t>
      </w:r>
    </w:p>
    <w:p w:rsidR="00443FE3" w:rsidRDefault="00B73A9D" w:rsidP="00443FE3">
      <w:pPr>
        <w:pStyle w:val="Heading2"/>
      </w:pPr>
      <w:r>
        <w:t>tcp Service Connect</w:t>
      </w:r>
    </w:p>
    <w:p w:rsidR="00B73A9D" w:rsidRDefault="00B73A9D" w:rsidP="00B73A9D">
      <w:r>
        <w:lastRenderedPageBreak/>
        <w:t>Create socket</w:t>
      </w:r>
    </w:p>
    <w:p w:rsidR="00B73A9D" w:rsidRDefault="00B73A9D" w:rsidP="00B73A9D">
      <w:r>
        <w:t>Bind address to socket</w:t>
      </w:r>
    </w:p>
    <w:p w:rsidR="00B73A9D" w:rsidRPr="00B73A9D" w:rsidRDefault="00B73A9D" w:rsidP="00B73A9D">
      <w:pPr>
        <w:rPr>
          <w:b/>
        </w:rPr>
      </w:pPr>
      <w:r>
        <w:t xml:space="preserve">Go to </w:t>
      </w:r>
      <w:r>
        <w:rPr>
          <w:b/>
        </w:rPr>
        <w:t>Listen for Requests</w:t>
      </w:r>
    </w:p>
    <w:p w:rsidR="00314A11" w:rsidRDefault="00B73A9D" w:rsidP="00937B4B">
      <w:pPr>
        <w:pStyle w:val="Heading2"/>
      </w:pPr>
      <w:r>
        <w:t>Listen for Requests</w:t>
      </w:r>
    </w:p>
    <w:p w:rsidR="00266A90" w:rsidRDefault="00266A90" w:rsidP="00937B4B">
      <w:r>
        <w:t>Forever loop</w:t>
      </w:r>
    </w:p>
    <w:p w:rsidR="00CC39C3" w:rsidRDefault="00B73A9D" w:rsidP="00266A90">
      <w:pPr>
        <w:ind w:left="720"/>
      </w:pPr>
      <w:r w:rsidRPr="00B73A9D">
        <w:t>Receive</w:t>
      </w:r>
      <w:r>
        <w:t xml:space="preserve"> message from client</w:t>
      </w:r>
    </w:p>
    <w:p w:rsidR="00B73A9D" w:rsidRDefault="00B73A9D" w:rsidP="00266A90">
      <w:pPr>
        <w:ind w:left="720"/>
      </w:pPr>
      <w:proofErr w:type="spellStart"/>
      <w:r>
        <w:t>Deserialize</w:t>
      </w:r>
      <w:proofErr w:type="spellEnd"/>
      <w:r>
        <w:t xml:space="preserve"> message:</w:t>
      </w:r>
    </w:p>
    <w:p w:rsidR="00B73A9D" w:rsidRDefault="00B73A9D" w:rsidP="00266A90">
      <w:pPr>
        <w:ind w:left="720"/>
      </w:pPr>
      <w:r>
        <w:tab/>
        <w:t>Get request type</w:t>
      </w:r>
    </w:p>
    <w:p w:rsidR="00B73A9D" w:rsidRDefault="00B73A9D" w:rsidP="00266A90">
      <w:pPr>
        <w:ind w:left="720"/>
      </w:pPr>
      <w:r>
        <w:tab/>
        <w:t>Get song request name</w:t>
      </w:r>
    </w:p>
    <w:p w:rsidR="00B73A9D" w:rsidRDefault="00B73A9D" w:rsidP="00266A90">
      <w:pPr>
        <w:ind w:left="720"/>
      </w:pPr>
      <w:r>
        <w:tab/>
        <w:t>Get request data</w:t>
      </w:r>
    </w:p>
    <w:p w:rsidR="00B73A9D" w:rsidRPr="00B73A9D" w:rsidRDefault="00B73A9D" w:rsidP="00266A90">
      <w:pPr>
        <w:ind w:left="720"/>
      </w:pPr>
      <w:r>
        <w:t xml:space="preserve">Go to </w:t>
      </w:r>
      <w:r w:rsidRPr="00B73A9D">
        <w:rPr>
          <w:b/>
        </w:rPr>
        <w:t>Process Request</w:t>
      </w:r>
    </w:p>
    <w:p w:rsidR="00314A11" w:rsidRDefault="00B73A9D" w:rsidP="00937B4B">
      <w:pPr>
        <w:pStyle w:val="Heading2"/>
      </w:pPr>
      <w:r>
        <w:t>Process Request</w:t>
      </w:r>
    </w:p>
    <w:p w:rsidR="00CC39C3" w:rsidRDefault="00B73A9D" w:rsidP="00937B4B">
      <w:r>
        <w:t>If got “download” type request</w:t>
      </w:r>
    </w:p>
    <w:p w:rsidR="00B73A9D" w:rsidRDefault="00B73A9D" w:rsidP="00937B4B">
      <w:pPr>
        <w:rPr>
          <w:b/>
        </w:rPr>
      </w:pPr>
      <w:r>
        <w:tab/>
      </w:r>
      <w:r>
        <w:rPr>
          <w:b/>
        </w:rPr>
        <w:t>Send F</w:t>
      </w:r>
      <w:r w:rsidRPr="00B73A9D">
        <w:rPr>
          <w:b/>
        </w:rPr>
        <w:t>ile</w:t>
      </w:r>
    </w:p>
    <w:p w:rsidR="00266A90" w:rsidRDefault="00266A90" w:rsidP="00937B4B">
      <w:r>
        <w:rPr>
          <w:b/>
        </w:rPr>
        <w:tab/>
      </w:r>
      <w:r>
        <w:rPr>
          <w:b/>
        </w:rPr>
        <w:tab/>
      </w:r>
      <w:r>
        <w:t>Open &amp; read file</w:t>
      </w:r>
    </w:p>
    <w:p w:rsidR="00266A90" w:rsidRDefault="00266A90" w:rsidP="00937B4B">
      <w:r>
        <w:tab/>
      </w:r>
      <w:r>
        <w:tab/>
        <w:t xml:space="preserve">Copy </w:t>
      </w:r>
      <w:proofErr w:type="spellStart"/>
      <w:r>
        <w:t>readbytes</w:t>
      </w:r>
      <w:proofErr w:type="spellEnd"/>
      <w:r>
        <w:t xml:space="preserve"> to buffer</w:t>
      </w:r>
    </w:p>
    <w:p w:rsidR="00266A90" w:rsidRPr="00266A90" w:rsidRDefault="00266A90" w:rsidP="00937B4B">
      <w:r>
        <w:tab/>
      </w:r>
      <w:r>
        <w:tab/>
        <w:t xml:space="preserve">Send buffer to TCP socket </w:t>
      </w:r>
    </w:p>
    <w:p w:rsidR="00B73A9D" w:rsidRDefault="00271CD6" w:rsidP="00937B4B">
      <w:r>
        <w:t>If got “song” type request</w:t>
      </w:r>
    </w:p>
    <w:p w:rsidR="00271CD6" w:rsidRDefault="00271CD6" w:rsidP="00271CD6">
      <w:pPr>
        <w:ind w:firstLine="720"/>
      </w:pPr>
      <w:r>
        <w:rPr>
          <w:b/>
        </w:rPr>
        <w:t>Add Song to Queue</w:t>
      </w:r>
      <w:r w:rsidR="00266A90">
        <w:rPr>
          <w:b/>
        </w:rPr>
        <w:br/>
      </w:r>
      <w:r w:rsidR="00266A90">
        <w:rPr>
          <w:b/>
        </w:rPr>
        <w:tab/>
      </w:r>
      <w:r w:rsidR="00266A90">
        <w:rPr>
          <w:b/>
        </w:rPr>
        <w:tab/>
      </w:r>
      <w:r w:rsidR="00266A90">
        <w:t>Get song name</w:t>
      </w:r>
    </w:p>
    <w:p w:rsidR="00266A90" w:rsidRDefault="00266A90" w:rsidP="00271CD6">
      <w:pPr>
        <w:ind w:firstLine="720"/>
      </w:pPr>
      <w:r>
        <w:tab/>
        <w:t>If not playing any song, play this song</w:t>
      </w:r>
    </w:p>
    <w:p w:rsidR="00266A90" w:rsidRPr="00266A90" w:rsidRDefault="00266A90" w:rsidP="00271CD6">
      <w:pPr>
        <w:ind w:firstLine="720"/>
      </w:pPr>
      <w:r>
        <w:tab/>
        <w:t xml:space="preserve">If playing song, add to queue </w:t>
      </w:r>
    </w:p>
    <w:p w:rsidR="00271CD6" w:rsidRDefault="00271CD6" w:rsidP="00271CD6">
      <w:r>
        <w:t>If got “disconnected”</w:t>
      </w:r>
    </w:p>
    <w:p w:rsidR="00B73A9D" w:rsidRDefault="00271CD6" w:rsidP="00937B4B">
      <w:pPr>
        <w:rPr>
          <w:b/>
        </w:rPr>
      </w:pPr>
      <w:r>
        <w:tab/>
      </w:r>
      <w:r>
        <w:rPr>
          <w:b/>
        </w:rPr>
        <w:t>Close connection thread</w:t>
      </w:r>
    </w:p>
    <w:p w:rsidR="00266A90" w:rsidRPr="00266A90" w:rsidRDefault="00266A90" w:rsidP="00937B4B">
      <w:r>
        <w:rPr>
          <w:b/>
        </w:rPr>
        <w:tab/>
      </w:r>
      <w:r>
        <w:rPr>
          <w:b/>
        </w:rPr>
        <w:tab/>
      </w:r>
      <w:r>
        <w:t>Close socket</w:t>
      </w:r>
    </w:p>
    <w:p w:rsidR="00266A90" w:rsidRDefault="00266A90" w:rsidP="00937B4B">
      <w:r>
        <w:rPr>
          <w:b/>
        </w:rPr>
        <w:tab/>
      </w:r>
      <w:r>
        <w:rPr>
          <w:b/>
        </w:rPr>
        <w:tab/>
      </w:r>
      <w:r>
        <w:t>End thread</w:t>
      </w:r>
    </w:p>
    <w:p w:rsidR="00266A90" w:rsidRPr="00266A90" w:rsidRDefault="00266A90" w:rsidP="00937B4B">
      <w:r>
        <w:tab/>
      </w:r>
      <w:r>
        <w:tab/>
        <w:t>Cleanup</w:t>
      </w:r>
    </w:p>
    <w:p w:rsidR="000D3D86" w:rsidRDefault="000D3D86" w:rsidP="000D3D86"/>
    <w:p w:rsidR="00314A11" w:rsidRDefault="00937B4B" w:rsidP="00314A11">
      <w:pPr>
        <w:pStyle w:val="Heading1"/>
      </w:pPr>
      <w:r>
        <w:t>C</w:t>
      </w:r>
      <w:r w:rsidR="00314A11">
        <w:t>lient</w:t>
      </w:r>
    </w:p>
    <w:p w:rsidR="00314A11" w:rsidRDefault="00314A11" w:rsidP="00314A11">
      <w:pPr>
        <w:pStyle w:val="Heading2"/>
      </w:pPr>
      <w:r>
        <w:t>Initialize GUI</w:t>
      </w:r>
    </w:p>
    <w:p w:rsidR="00314A11" w:rsidRDefault="00E62099" w:rsidP="00314A11">
      <w:pPr>
        <w:pStyle w:val="NoSpacing"/>
      </w:pPr>
      <w:r>
        <w:t xml:space="preserve">Setup </w:t>
      </w:r>
      <w:proofErr w:type="spellStart"/>
      <w:r>
        <w:t>Qt</w:t>
      </w:r>
      <w:proofErr w:type="spellEnd"/>
      <w:r>
        <w:t xml:space="preserve"> GUI Widget styles</w:t>
      </w:r>
    </w:p>
    <w:p w:rsidR="00E62099" w:rsidRDefault="00E62099" w:rsidP="00314A11">
      <w:pPr>
        <w:pStyle w:val="NoSpacing"/>
      </w:pPr>
      <w:r>
        <w:t xml:space="preserve">Connect </w:t>
      </w:r>
      <w:proofErr w:type="spellStart"/>
      <w:r>
        <w:t>Qt</w:t>
      </w:r>
      <w:proofErr w:type="spellEnd"/>
      <w:r>
        <w:t xml:space="preserve"> signals and slots</w:t>
      </w:r>
    </w:p>
    <w:p w:rsidR="00143F0C" w:rsidRDefault="00143F0C" w:rsidP="00143F0C">
      <w:pPr>
        <w:pStyle w:val="NoSpacing"/>
        <w:rPr>
          <w:b/>
        </w:rPr>
      </w:pPr>
      <w:r>
        <w:t xml:space="preserve">Go to </w:t>
      </w:r>
      <w:proofErr w:type="gramStart"/>
      <w:r w:rsidRPr="000D3D86">
        <w:rPr>
          <w:b/>
        </w:rPr>
        <w:t>Initialize</w:t>
      </w:r>
      <w:proofErr w:type="gramEnd"/>
      <w:r>
        <w:rPr>
          <w:b/>
        </w:rPr>
        <w:t xml:space="preserve"> </w:t>
      </w:r>
      <w:r w:rsidR="00E62099">
        <w:rPr>
          <w:b/>
        </w:rPr>
        <w:t>structures and devices</w:t>
      </w:r>
    </w:p>
    <w:p w:rsidR="00143F0C" w:rsidRDefault="00143F0C" w:rsidP="00143F0C">
      <w:pPr>
        <w:pStyle w:val="Heading2"/>
      </w:pPr>
      <w:r>
        <w:t xml:space="preserve">Initialize </w:t>
      </w:r>
      <w:r w:rsidR="00E62099">
        <w:t>Structures and Devices</w:t>
      </w:r>
    </w:p>
    <w:p w:rsidR="00143F0C" w:rsidRDefault="00143F0C" w:rsidP="00143F0C">
      <w:r>
        <w:t>Search for device</w:t>
      </w:r>
    </w:p>
    <w:p w:rsidR="00143F0C" w:rsidRDefault="00143F0C" w:rsidP="00143F0C">
      <w:r>
        <w:t>Open device</w:t>
      </w:r>
    </w:p>
    <w:p w:rsidR="00E62099" w:rsidRDefault="00E62099" w:rsidP="00143F0C">
      <w:r>
        <w:t xml:space="preserve">Initialize circular buffers (size, head, </w:t>
      </w:r>
      <w:proofErr w:type="gramStart"/>
      <w:r>
        <w:t>tail</w:t>
      </w:r>
      <w:proofErr w:type="gramEnd"/>
      <w:r>
        <w:t>)</w:t>
      </w:r>
    </w:p>
    <w:p w:rsidR="00937B4B" w:rsidRPr="00937B4B" w:rsidRDefault="00937B4B" w:rsidP="00143F0C">
      <w:pPr>
        <w:rPr>
          <w:b/>
        </w:rPr>
      </w:pPr>
      <w:r>
        <w:t xml:space="preserve">Go to </w:t>
      </w:r>
      <w:r>
        <w:rPr>
          <w:b/>
        </w:rPr>
        <w:t>Wait for IP &amp; Host Info</w:t>
      </w:r>
    </w:p>
    <w:p w:rsidR="00937B4B" w:rsidRDefault="00937B4B" w:rsidP="00937B4B">
      <w:pPr>
        <w:pStyle w:val="Heading2"/>
      </w:pPr>
      <w:r>
        <w:t>Wait for IP &amp; host info</w:t>
      </w:r>
    </w:p>
    <w:p w:rsidR="00937B4B" w:rsidRDefault="00E62099" w:rsidP="00937B4B">
      <w:r>
        <w:t>V</w:t>
      </w:r>
      <w:r w:rsidR="00937B4B">
        <w:t>alid</w:t>
      </w:r>
      <w:r>
        <w:t>ate</w:t>
      </w:r>
      <w:r w:rsidR="00937B4B">
        <w:t xml:space="preserve"> IP and host </w:t>
      </w:r>
    </w:p>
    <w:p w:rsidR="00937B4B" w:rsidRPr="003B6C0E" w:rsidRDefault="00E62099" w:rsidP="00E62099">
      <w:pPr>
        <w:rPr>
          <w:b/>
        </w:rPr>
      </w:pPr>
      <w:r>
        <w:t xml:space="preserve">If valid </w:t>
      </w:r>
      <w:proofErr w:type="gramStart"/>
      <w:r w:rsidR="00937B4B">
        <w:t>Go</w:t>
      </w:r>
      <w:proofErr w:type="gramEnd"/>
      <w:r w:rsidR="00937B4B">
        <w:t xml:space="preserve"> to </w:t>
      </w:r>
      <w:r w:rsidRPr="00E62099">
        <w:rPr>
          <w:b/>
        </w:rPr>
        <w:t>TCP Connect</w:t>
      </w:r>
    </w:p>
    <w:p w:rsidR="00937B4B" w:rsidRDefault="00B13580" w:rsidP="00937B4B">
      <w:pPr>
        <w:pStyle w:val="Heading2"/>
      </w:pPr>
      <w:r>
        <w:lastRenderedPageBreak/>
        <w:t>TCP Connect</w:t>
      </w:r>
    </w:p>
    <w:p w:rsidR="00937B4B" w:rsidRDefault="00314A11" w:rsidP="00937B4B">
      <w:r>
        <w:t>Create</w:t>
      </w:r>
      <w:r w:rsidR="00937B4B">
        <w:t xml:space="preserve"> socket</w:t>
      </w:r>
    </w:p>
    <w:p w:rsidR="003B6C0E" w:rsidRDefault="003B6C0E" w:rsidP="003B6C0E">
      <w:r>
        <w:t>Bind address to socket</w:t>
      </w:r>
    </w:p>
    <w:p w:rsidR="003B6C0E" w:rsidRDefault="00E62099" w:rsidP="003B6C0E">
      <w:r>
        <w:t xml:space="preserve">If connect </w:t>
      </w:r>
      <w:r w:rsidR="003B6C0E">
        <w:t>succeeds</w:t>
      </w:r>
    </w:p>
    <w:p w:rsidR="00E62099" w:rsidRPr="00E62099" w:rsidRDefault="00E62099" w:rsidP="003B6C0E">
      <w:pPr>
        <w:rPr>
          <w:b/>
        </w:rPr>
      </w:pPr>
      <w:r>
        <w:tab/>
        <w:t xml:space="preserve">Go to </w:t>
      </w:r>
      <w:r>
        <w:rPr>
          <w:b/>
        </w:rPr>
        <w:t>Update Client List</w:t>
      </w:r>
    </w:p>
    <w:p w:rsidR="003B6C0E" w:rsidRDefault="003B6C0E" w:rsidP="003B6C0E">
      <w:pPr>
        <w:rPr>
          <w:b/>
        </w:rPr>
      </w:pPr>
      <w:r>
        <w:tab/>
        <w:t xml:space="preserve">Go to </w:t>
      </w:r>
      <w:r w:rsidR="00E62099">
        <w:rPr>
          <w:b/>
        </w:rPr>
        <w:t>UDP Connect</w:t>
      </w:r>
    </w:p>
    <w:p w:rsidR="003B6C0E" w:rsidRPr="003B6C0E" w:rsidRDefault="00E62099" w:rsidP="003B6C0E">
      <w:pPr>
        <w:pStyle w:val="Heading2"/>
      </w:pPr>
      <w:r>
        <w:t>Update Client List</w:t>
      </w:r>
    </w:p>
    <w:p w:rsidR="003B6C0E" w:rsidRDefault="00E62099" w:rsidP="003B6C0E">
      <w:r>
        <w:t>Receive message of all connected clients</w:t>
      </w:r>
    </w:p>
    <w:p w:rsidR="00314A11" w:rsidRDefault="00E62099" w:rsidP="003B6C0E">
      <w:r>
        <w:t>For each client in the message, add to GUI client list</w:t>
      </w:r>
    </w:p>
    <w:p w:rsidR="00E62099" w:rsidRPr="00E62099" w:rsidRDefault="00E62099" w:rsidP="003B6C0E">
      <w:pPr>
        <w:rPr>
          <w:b/>
        </w:rPr>
      </w:pPr>
      <w:r>
        <w:t xml:space="preserve">Go to </w:t>
      </w:r>
      <w:r>
        <w:rPr>
          <w:b/>
        </w:rPr>
        <w:t>Update UI Playlist</w:t>
      </w:r>
    </w:p>
    <w:p w:rsidR="00314A11" w:rsidRDefault="00E62099" w:rsidP="00937B4B">
      <w:pPr>
        <w:pStyle w:val="Heading2"/>
      </w:pPr>
      <w:r>
        <w:t>Update UI Playlist</w:t>
      </w:r>
    </w:p>
    <w:p w:rsidR="001B2386" w:rsidRDefault="00E62099" w:rsidP="00937B4B">
      <w:r>
        <w:t>Receive message of all songs available on server</w:t>
      </w:r>
    </w:p>
    <w:p w:rsidR="00314A11" w:rsidRDefault="00E62099" w:rsidP="00937B4B">
      <w:r>
        <w:t>For each song in the message, add to GUI playlist</w:t>
      </w:r>
    </w:p>
    <w:p w:rsidR="00E62099" w:rsidRDefault="00E62099" w:rsidP="00937B4B">
      <w:pPr>
        <w:rPr>
          <w:b/>
        </w:rPr>
      </w:pPr>
      <w:r>
        <w:rPr>
          <w:b/>
        </w:rPr>
        <w:t>Go to Wait for User Input</w:t>
      </w:r>
    </w:p>
    <w:p w:rsidR="00B13580" w:rsidRDefault="00B13580" w:rsidP="00B13580">
      <w:pPr>
        <w:pStyle w:val="Heading2"/>
      </w:pPr>
      <w:r>
        <w:t>UDP Connect</w:t>
      </w:r>
    </w:p>
    <w:p w:rsidR="00B13580" w:rsidRDefault="00B13580" w:rsidP="00B13580">
      <w:r>
        <w:t>Create UDP Socket</w:t>
      </w:r>
    </w:p>
    <w:p w:rsidR="00B13580" w:rsidRDefault="00B13580" w:rsidP="00B13580">
      <w:r>
        <w:t>Initialize address structure</w:t>
      </w:r>
    </w:p>
    <w:p w:rsidR="00B13580" w:rsidRDefault="00B13580" w:rsidP="00B13580">
      <w:r>
        <w:t>Bind address to structure</w:t>
      </w:r>
    </w:p>
    <w:p w:rsidR="00B13580" w:rsidRDefault="00B13580" w:rsidP="00B13580">
      <w:r>
        <w:t>Set multicast settings</w:t>
      </w:r>
    </w:p>
    <w:p w:rsidR="00B13580" w:rsidRPr="00B13580" w:rsidRDefault="00B13580" w:rsidP="00B13580">
      <w:r>
        <w:t xml:space="preserve">Create </w:t>
      </w:r>
      <w:r>
        <w:rPr>
          <w:b/>
        </w:rPr>
        <w:t>UDP Send, UDP Receive, Playback Threads</w:t>
      </w:r>
    </w:p>
    <w:p w:rsidR="001B2386" w:rsidRDefault="00E62099" w:rsidP="001B2386">
      <w:pPr>
        <w:pStyle w:val="Heading2"/>
      </w:pPr>
      <w:r>
        <w:t>Wait for User Input</w:t>
      </w:r>
    </w:p>
    <w:p w:rsidR="00E62099" w:rsidRDefault="00E62099" w:rsidP="001B2386">
      <w:pPr>
        <w:rPr>
          <w:b/>
        </w:rPr>
      </w:pPr>
      <w:r>
        <w:t xml:space="preserve">If selected song and clicked download, </w:t>
      </w:r>
      <w:r>
        <w:rPr>
          <w:b/>
        </w:rPr>
        <w:t>Send File Download Message</w:t>
      </w:r>
      <w:r w:rsidR="001B2386">
        <w:br/>
      </w:r>
      <w:proofErr w:type="gramStart"/>
      <w:r>
        <w:t>If</w:t>
      </w:r>
      <w:proofErr w:type="gramEnd"/>
      <w:r>
        <w:t xml:space="preserve"> double clicked song, </w:t>
      </w:r>
      <w:r>
        <w:rPr>
          <w:b/>
        </w:rPr>
        <w:t>Send Song Request Message</w:t>
      </w:r>
      <w:r>
        <w:rPr>
          <w:b/>
        </w:rPr>
        <w:br/>
      </w:r>
      <w:r>
        <w:t xml:space="preserve">If entered IP address, </w:t>
      </w:r>
      <w:r>
        <w:rPr>
          <w:b/>
        </w:rPr>
        <w:t>Open P2P Voice Chat Session</w:t>
      </w:r>
      <w:r>
        <w:rPr>
          <w:b/>
        </w:rPr>
        <w:br/>
      </w:r>
      <w:r>
        <w:rPr>
          <w:b/>
        </w:rPr>
        <w:tab/>
      </w:r>
      <w:r>
        <w:t xml:space="preserve">Go to </w:t>
      </w:r>
      <w:r>
        <w:rPr>
          <w:b/>
        </w:rPr>
        <w:t>UDP Send Thread</w:t>
      </w:r>
    </w:p>
    <w:p w:rsidR="00E62099" w:rsidRDefault="00E62099" w:rsidP="00E62099">
      <w:pPr>
        <w:pStyle w:val="Heading2"/>
      </w:pPr>
      <w:r>
        <w:t>UDp SEND THREAD</w:t>
      </w:r>
    </w:p>
    <w:p w:rsidR="00E62099" w:rsidRDefault="00E62099" w:rsidP="00E62099">
      <w:r>
        <w:t>Forever loop</w:t>
      </w:r>
    </w:p>
    <w:p w:rsidR="00E62099" w:rsidRDefault="00E62099" w:rsidP="00E62099">
      <w:pPr>
        <w:ind w:firstLine="720"/>
      </w:pPr>
      <w:r>
        <w:t>If in P2P voice session and recorded voice data</w:t>
      </w:r>
      <w:r>
        <w:br/>
      </w:r>
      <w:r>
        <w:tab/>
      </w:r>
      <w:r>
        <w:tab/>
        <w:t>Format voice data</w:t>
      </w:r>
    </w:p>
    <w:p w:rsidR="00E62099" w:rsidRDefault="00E62099" w:rsidP="00E62099">
      <w:r>
        <w:tab/>
      </w:r>
      <w:r>
        <w:tab/>
        <w:t>Write voice data to buffer</w:t>
      </w:r>
    </w:p>
    <w:p w:rsidR="00E62099" w:rsidRPr="00E62099" w:rsidRDefault="00E62099" w:rsidP="00E62099">
      <w:r>
        <w:tab/>
      </w:r>
      <w:r>
        <w:tab/>
        <w:t xml:space="preserve">Send buffer </w:t>
      </w:r>
    </w:p>
    <w:p w:rsidR="001B2386" w:rsidRDefault="00E62099" w:rsidP="001B2386">
      <w:pPr>
        <w:pStyle w:val="Heading2"/>
      </w:pPr>
      <w:r>
        <w:t>UDP Receive Thread</w:t>
      </w:r>
    </w:p>
    <w:p w:rsidR="001B2386" w:rsidRDefault="00E62099" w:rsidP="00271CD6">
      <w:pPr>
        <w:tabs>
          <w:tab w:val="left" w:pos="2745"/>
        </w:tabs>
      </w:pPr>
      <w:r>
        <w:t>Forever loop</w:t>
      </w:r>
      <w:r w:rsidR="00271CD6">
        <w:tab/>
      </w:r>
    </w:p>
    <w:p w:rsidR="001B2386" w:rsidRDefault="001B2386" w:rsidP="001B2386">
      <w:pPr>
        <w:ind w:firstLine="720"/>
      </w:pPr>
      <w:r>
        <w:t>If received data</w:t>
      </w:r>
    </w:p>
    <w:p w:rsidR="001B2386" w:rsidRPr="00B13580" w:rsidRDefault="001B2386" w:rsidP="001B2386">
      <w:pPr>
        <w:ind w:firstLine="720"/>
        <w:rPr>
          <w:b/>
        </w:rPr>
      </w:pPr>
      <w:r>
        <w:tab/>
        <w:t xml:space="preserve">Go to </w:t>
      </w:r>
      <w:r w:rsidR="00B13580">
        <w:rPr>
          <w:b/>
        </w:rPr>
        <w:t>Push to Circular Buffer</w:t>
      </w:r>
    </w:p>
    <w:p w:rsidR="001B2386" w:rsidRDefault="00B13580" w:rsidP="001B2386">
      <w:pPr>
        <w:pStyle w:val="Heading2"/>
      </w:pPr>
      <w:r>
        <w:t>Push to Circular Buffer</w:t>
      </w:r>
    </w:p>
    <w:p w:rsidR="001B2386" w:rsidRPr="00B13580" w:rsidRDefault="00B13580" w:rsidP="001B2386">
      <w:r>
        <w:t xml:space="preserve">Push data to circular </w:t>
      </w:r>
      <w:r w:rsidR="001B2386">
        <w:t>buffer head</w:t>
      </w:r>
      <w:r w:rsidR="001B2386">
        <w:br/>
        <w:t>Increment head index</w:t>
      </w:r>
    </w:p>
    <w:p w:rsidR="00314A11" w:rsidRDefault="00B13580" w:rsidP="00937B4B">
      <w:pPr>
        <w:pStyle w:val="Heading2"/>
      </w:pPr>
      <w:r>
        <w:t>Playback Thread</w:t>
      </w:r>
    </w:p>
    <w:p w:rsidR="001B2386" w:rsidRDefault="00B13580" w:rsidP="00937B4B">
      <w:r>
        <w:t>Initialize audio input / output settings</w:t>
      </w:r>
    </w:p>
    <w:p w:rsidR="00B13580" w:rsidRDefault="00B13580" w:rsidP="00937B4B">
      <w:r>
        <w:lastRenderedPageBreak/>
        <w:t>Forever loop:</w:t>
      </w:r>
    </w:p>
    <w:p w:rsidR="00B13580" w:rsidRDefault="00B13580" w:rsidP="00937B4B">
      <w:r>
        <w:tab/>
        <w:t>If there is data on circular buffer</w:t>
      </w:r>
    </w:p>
    <w:p w:rsidR="00B13580" w:rsidRDefault="00B13580" w:rsidP="00937B4B">
      <w:pPr>
        <w:rPr>
          <w:b/>
        </w:rPr>
      </w:pPr>
      <w:r>
        <w:tab/>
      </w:r>
      <w:r>
        <w:rPr>
          <w:b/>
        </w:rPr>
        <w:t>Pop data off circular buffer</w:t>
      </w:r>
    </w:p>
    <w:p w:rsidR="00B13580" w:rsidRPr="00B13580" w:rsidRDefault="00B13580" w:rsidP="00937B4B">
      <w:r>
        <w:rPr>
          <w:b/>
        </w:rPr>
        <w:tab/>
      </w:r>
    </w:p>
    <w:p w:rsidR="001B2386" w:rsidRDefault="00B13580" w:rsidP="001B2386">
      <w:pPr>
        <w:pStyle w:val="Heading2"/>
      </w:pPr>
      <w:r>
        <w:t>Pop off Circular Buffer</w:t>
      </w:r>
    </w:p>
    <w:p w:rsidR="00314A11" w:rsidRDefault="00314A11" w:rsidP="001B2386">
      <w:r>
        <w:t>Pop data off ring buffer tail</w:t>
      </w:r>
    </w:p>
    <w:p w:rsidR="00937B4B" w:rsidRPr="00143F0C" w:rsidRDefault="00314A11" w:rsidP="00B13580">
      <w:pPr>
        <w:rPr>
          <w:b/>
        </w:rPr>
      </w:pPr>
      <w:r>
        <w:t>Increment tail index</w:t>
      </w:r>
      <w:r w:rsidR="00143F0C">
        <w:br/>
      </w:r>
      <w:r w:rsidR="00B13580">
        <w:t>Write data to audio output device</w:t>
      </w:r>
    </w:p>
    <w:p w:rsidR="00314A11" w:rsidRDefault="00B13580" w:rsidP="003B6C0E">
      <w:pPr>
        <w:pStyle w:val="Heading2"/>
        <w:rPr>
          <w:lang w:val="en-CA"/>
        </w:rPr>
      </w:pPr>
      <w:r>
        <w:rPr>
          <w:lang w:val="en-CA"/>
        </w:rPr>
        <w:t>Open P2P Voice Chat Session</w:t>
      </w:r>
    </w:p>
    <w:p w:rsidR="00773033" w:rsidRDefault="00B13580" w:rsidP="00773033">
      <w:pPr>
        <w:rPr>
          <w:lang w:val="en-CA"/>
        </w:rPr>
      </w:pPr>
      <w:r>
        <w:rPr>
          <w:lang w:val="en-CA"/>
        </w:rPr>
        <w:t>Establish TCP connection to desired peer address</w:t>
      </w:r>
    </w:p>
    <w:p w:rsidR="00B13580" w:rsidRDefault="00B13580" w:rsidP="00773033">
      <w:pPr>
        <w:rPr>
          <w:b/>
          <w:lang w:val="en-CA"/>
        </w:rPr>
      </w:pPr>
      <w:r>
        <w:rPr>
          <w:lang w:val="en-CA"/>
        </w:rPr>
        <w:t xml:space="preserve">Go to </w:t>
      </w:r>
      <w:r>
        <w:rPr>
          <w:b/>
          <w:lang w:val="en-CA"/>
        </w:rPr>
        <w:t>UDP Send Thread</w:t>
      </w:r>
    </w:p>
    <w:p w:rsidR="00B13580" w:rsidRPr="00B13580" w:rsidRDefault="00B13580" w:rsidP="00773033">
      <w:pPr>
        <w:rPr>
          <w:b/>
          <w:lang w:val="en-CA"/>
        </w:rPr>
      </w:pPr>
      <w:r>
        <w:rPr>
          <w:lang w:val="en-CA"/>
        </w:rPr>
        <w:t xml:space="preserve">Go to </w:t>
      </w:r>
      <w:r>
        <w:rPr>
          <w:b/>
          <w:lang w:val="en-CA"/>
        </w:rPr>
        <w:t>UDP Receive Thread</w:t>
      </w:r>
    </w:p>
    <w:p w:rsidR="00773033" w:rsidRDefault="00B13580" w:rsidP="000D3D86">
      <w:pPr>
        <w:pStyle w:val="Heading2"/>
        <w:rPr>
          <w:lang w:val="en-CA"/>
        </w:rPr>
      </w:pPr>
      <w:r>
        <w:rPr>
          <w:lang w:val="en-CA"/>
        </w:rPr>
        <w:t>Send request message</w:t>
      </w:r>
    </w:p>
    <w:p w:rsidR="00773033" w:rsidRDefault="00B13580" w:rsidP="00B13580">
      <w:pPr>
        <w:tabs>
          <w:tab w:val="left" w:pos="4215"/>
        </w:tabs>
        <w:rPr>
          <w:lang w:val="en-CA"/>
        </w:rPr>
      </w:pPr>
      <w:r>
        <w:rPr>
          <w:lang w:val="en-CA"/>
        </w:rPr>
        <w:t>Append request type to message</w:t>
      </w:r>
      <w:r>
        <w:rPr>
          <w:lang w:val="en-CA"/>
        </w:rPr>
        <w:tab/>
      </w:r>
    </w:p>
    <w:p w:rsidR="00B13580" w:rsidRDefault="00B13580" w:rsidP="000D3D86">
      <w:pPr>
        <w:rPr>
          <w:lang w:val="en-CA"/>
        </w:rPr>
      </w:pPr>
      <w:r>
        <w:rPr>
          <w:lang w:val="en-CA"/>
        </w:rPr>
        <w:t>Append request name to message</w:t>
      </w:r>
    </w:p>
    <w:p w:rsidR="00B13580" w:rsidRDefault="00B13580" w:rsidP="000D3D86">
      <w:pPr>
        <w:rPr>
          <w:lang w:val="en-CA"/>
        </w:rPr>
      </w:pPr>
      <w:r>
        <w:rPr>
          <w:lang w:val="en-CA"/>
        </w:rPr>
        <w:t>Append request data to message</w:t>
      </w:r>
    </w:p>
    <w:p w:rsidR="00B13580" w:rsidRDefault="00B13580" w:rsidP="000D3D86">
      <w:pPr>
        <w:rPr>
          <w:lang w:val="en-CA"/>
        </w:rPr>
      </w:pPr>
      <w:r>
        <w:rPr>
          <w:lang w:val="en-CA"/>
        </w:rPr>
        <w:t>Send message to TCP socket</w:t>
      </w:r>
    </w:p>
    <w:p w:rsidR="00B13580" w:rsidRDefault="00B13580" w:rsidP="00B13580">
      <w:pPr>
        <w:pStyle w:val="Heading2"/>
        <w:rPr>
          <w:lang w:val="en-CA"/>
        </w:rPr>
      </w:pPr>
      <w:r>
        <w:rPr>
          <w:lang w:val="en-CA"/>
        </w:rPr>
        <w:t>Write to Audio Device</w:t>
      </w:r>
    </w:p>
    <w:p w:rsidR="00B13580" w:rsidRDefault="00B13580" w:rsidP="00B13580">
      <w:pPr>
        <w:rPr>
          <w:lang w:val="en-CA"/>
        </w:rPr>
      </w:pPr>
      <w:r>
        <w:rPr>
          <w:lang w:val="en-CA"/>
        </w:rPr>
        <w:t xml:space="preserve">Copy received data to </w:t>
      </w:r>
      <w:proofErr w:type="spellStart"/>
      <w:r>
        <w:rPr>
          <w:lang w:val="en-CA"/>
        </w:rPr>
        <w:t>QBuffer</w:t>
      </w:r>
      <w:proofErr w:type="spellEnd"/>
    </w:p>
    <w:p w:rsidR="00B13580" w:rsidRPr="00B13580" w:rsidRDefault="00B13580" w:rsidP="00B13580">
      <w:pPr>
        <w:rPr>
          <w:lang w:val="en-CA"/>
        </w:rPr>
      </w:pPr>
      <w:r>
        <w:rPr>
          <w:lang w:val="en-CA"/>
        </w:rPr>
        <w:t xml:space="preserve">Write </w:t>
      </w:r>
      <w:proofErr w:type="spellStart"/>
      <w:r>
        <w:rPr>
          <w:lang w:val="en-CA"/>
        </w:rPr>
        <w:t>QBuffer</w:t>
      </w:r>
      <w:proofErr w:type="spellEnd"/>
      <w:r>
        <w:rPr>
          <w:lang w:val="en-CA"/>
        </w:rPr>
        <w:t xml:space="preserve"> to audio output device</w:t>
      </w:r>
    </w:p>
    <w:p w:rsidR="00773033" w:rsidRPr="000D3D86" w:rsidRDefault="00773033" w:rsidP="000D3D86">
      <w:pPr>
        <w:rPr>
          <w:lang w:val="en-CA"/>
        </w:rPr>
      </w:pPr>
    </w:p>
    <w:sectPr w:rsidR="00773033" w:rsidRPr="000D3D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60" w:rsidRDefault="00AF3360">
      <w:pPr>
        <w:spacing w:line="240" w:lineRule="auto"/>
      </w:pPr>
      <w:r>
        <w:separator/>
      </w:r>
    </w:p>
  </w:endnote>
  <w:endnote w:type="continuationSeparator" w:id="0">
    <w:p w:rsidR="00AF3360" w:rsidRDefault="00AF3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60" w:rsidRDefault="00AF3360">
      <w:pPr>
        <w:spacing w:line="240" w:lineRule="auto"/>
      </w:pPr>
      <w:r>
        <w:separator/>
      </w:r>
    </w:p>
  </w:footnote>
  <w:footnote w:type="continuationSeparator" w:id="0">
    <w:p w:rsidR="00AF3360" w:rsidRDefault="00AF3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 w:rsidP="00143F0C">
    <w:pPr>
      <w:pStyle w:val="Header"/>
      <w:jc w:val="right"/>
    </w:pPr>
    <w:r>
      <w:t xml:space="preserve">Krystle Bulalakaw, Oscar Kwan, Gabriel Lee, </w:t>
    </w:r>
    <w:proofErr w:type="spellStart"/>
    <w:r>
      <w:t>Eunwon</w:t>
    </w:r>
    <w:proofErr w:type="spellEnd"/>
    <w:r>
      <w:t xml:space="preserve"> Moon</w:t>
    </w:r>
  </w:p>
  <w:p w:rsidR="00143F0C" w:rsidRDefault="00143F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F0C" w:rsidRDefault="00143F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11"/>
    <w:rsid w:val="00077E65"/>
    <w:rsid w:val="000D3D86"/>
    <w:rsid w:val="000E63AC"/>
    <w:rsid w:val="00143F0C"/>
    <w:rsid w:val="001B2386"/>
    <w:rsid w:val="00266A90"/>
    <w:rsid w:val="00271CD6"/>
    <w:rsid w:val="00314A11"/>
    <w:rsid w:val="003B6C0E"/>
    <w:rsid w:val="00443FE3"/>
    <w:rsid w:val="0045579E"/>
    <w:rsid w:val="006B2F0C"/>
    <w:rsid w:val="00773033"/>
    <w:rsid w:val="00936D62"/>
    <w:rsid w:val="00937B4B"/>
    <w:rsid w:val="00AB60B8"/>
    <w:rsid w:val="00AF3360"/>
    <w:rsid w:val="00B13580"/>
    <w:rsid w:val="00B73A9D"/>
    <w:rsid w:val="00CC39C3"/>
    <w:rsid w:val="00CD6D91"/>
    <w:rsid w:val="00DB7671"/>
    <w:rsid w:val="00DF1777"/>
    <w:rsid w:val="00E62099"/>
    <w:rsid w:val="00E777C5"/>
    <w:rsid w:val="00EB7DA3"/>
    <w:rsid w:val="00F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BDDD0-1DB7-4370-88BF-27D9FAA3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A11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143F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F0C"/>
  </w:style>
  <w:style w:type="paragraph" w:styleId="Footer">
    <w:name w:val="footer"/>
    <w:basedOn w:val="Normal"/>
    <w:link w:val="FooterChar"/>
    <w:uiPriority w:val="99"/>
    <w:unhideWhenUsed/>
    <w:rsid w:val="00143F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6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78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6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3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0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6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2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2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34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8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5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0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1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8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4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5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7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85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9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9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6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16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4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5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9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0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2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9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63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1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3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1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1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0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4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68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2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13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8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4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62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9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96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01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9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96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73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6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7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4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68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2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6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6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6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9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12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2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7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8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8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3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8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2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6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6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19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4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5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0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8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2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4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4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5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5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2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5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71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4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1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4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6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1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7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0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6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4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7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2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3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6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2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13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l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B28C2-0809-44EF-B427-B0D6447D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139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</dc:creator>
  <cp:keywords/>
  <dc:description/>
  <cp:lastModifiedBy>Krystle Bulalakaw</cp:lastModifiedBy>
  <cp:revision>3</cp:revision>
  <dcterms:created xsi:type="dcterms:W3CDTF">2016-03-08T17:46:00Z</dcterms:created>
  <dcterms:modified xsi:type="dcterms:W3CDTF">2016-04-14T16:32:00Z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